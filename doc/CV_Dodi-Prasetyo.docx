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45A" w:rsidRPr="00E92DDA" w:rsidRDefault="00A9759B" w:rsidP="001709D4">
      <w:pPr>
        <w:pStyle w:val="Title"/>
        <w:jc w:val="center"/>
        <w:rPr>
          <w:rFonts w:ascii="Segoe UI Light" w:hAnsi="Segoe UI Light" w:cs="Segoe UI Light"/>
          <w:lang w:val="id-ID"/>
        </w:rPr>
      </w:pPr>
      <w:r w:rsidRPr="00A9759B">
        <w:rPr>
          <w:rFonts w:ascii="Segoe UI Light" w:hAnsi="Segoe UI Light" w:cs="Segoe UI Light"/>
          <w:noProof/>
          <w:lang w:val="id-ID" w:eastAsia="id-ID"/>
        </w:rPr>
        <w:pict>
          <v:line id="Straight Connector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3.5pt,38.25pt" to="479.2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" strokecolor="#002060" strokeweight="2.25pt">
            <o:lock v:ext="edit" shapetype="f"/>
          </v:line>
        </w:pict>
      </w:r>
      <w:r w:rsidR="0073155C" w:rsidRPr="00E92DDA">
        <w:rPr>
          <w:rFonts w:ascii="Segoe UI Light" w:hAnsi="Segoe UI Light" w:cs="Segoe UI Light"/>
          <w:noProof/>
          <w:lang w:val="id-ID" w:eastAsia="id-ID"/>
        </w:rPr>
        <w:t>Curriculum vitae</w:t>
      </w:r>
    </w:p>
    <w:p w:rsidR="0052145A" w:rsidRPr="00E92DDA" w:rsidRDefault="001709D4">
      <w:pPr>
        <w:pStyle w:val="Heading1"/>
        <w:rPr>
          <w:rFonts w:ascii="Segoe UI Light" w:hAnsi="Segoe UI Light" w:cs="Segoe UI Light"/>
          <w:sz w:val="28"/>
          <w:lang w:val="id-ID"/>
        </w:rPr>
      </w:pPr>
      <w:r>
        <w:rPr>
          <w:rFonts w:ascii="Segoe UI Light" w:hAnsi="Segoe UI Light" w:cs="Segoe UI Light"/>
          <w:sz w:val="28"/>
          <w:lang w:val="id-ID"/>
        </w:rPr>
        <w:t>Personal details</w:t>
      </w:r>
    </w:p>
    <w:p w:rsidR="009D57F5" w:rsidRPr="004A3C9D" w:rsidRDefault="00F23681" w:rsidP="004A3C9D">
      <w:pPr>
        <w:pStyle w:val="ListParagraph"/>
        <w:spacing w:after="0" w:line="240" w:lineRule="auto"/>
        <w:ind w:left="284"/>
        <w:rPr>
          <w:rFonts w:ascii="Segoe UI Light" w:hAnsi="Segoe UI Light" w:cs="Segoe UI Light"/>
          <w:lang w:val="id-ID"/>
        </w:rPr>
      </w:pPr>
      <w:r>
        <w:rPr>
          <w:rFonts w:ascii="Segoe UI Light" w:hAnsi="Segoe UI Light" w:cs="Segoe UI Light"/>
        </w:rPr>
        <w:t>Nam</w:t>
      </w:r>
      <w:r>
        <w:rPr>
          <w:rFonts w:ascii="Segoe UI Light" w:hAnsi="Segoe UI Light" w:cs="Segoe UI Light"/>
          <w:lang w:val="id-ID"/>
        </w:rPr>
        <w:t>e</w:t>
      </w:r>
      <w:r w:rsidR="009D57F5" w:rsidRPr="00E92DDA">
        <w:rPr>
          <w:rFonts w:ascii="Segoe UI Light" w:hAnsi="Segoe UI Light" w:cs="Segoe UI Light"/>
        </w:rPr>
        <w:tab/>
      </w:r>
      <w:r w:rsidR="009D57F5" w:rsidRPr="00E92DDA">
        <w:rPr>
          <w:rFonts w:ascii="Segoe UI Light" w:hAnsi="Segoe UI Light" w:cs="Segoe UI Light"/>
        </w:rPr>
        <w:tab/>
      </w:r>
      <w:r w:rsidR="00321D0F">
        <w:rPr>
          <w:rFonts w:ascii="Segoe UI Light" w:hAnsi="Segoe UI Light" w:cs="Segoe UI Light"/>
        </w:rPr>
        <w:tab/>
      </w:r>
      <w:r w:rsidR="009D57F5" w:rsidRPr="00E92DDA">
        <w:rPr>
          <w:rFonts w:ascii="Segoe UI Light" w:hAnsi="Segoe UI Light" w:cs="Segoe UI Light"/>
        </w:rPr>
        <w:t xml:space="preserve">: </w:t>
      </w:r>
      <w:r w:rsidR="004A3C9D">
        <w:rPr>
          <w:rFonts w:ascii="Segoe UI Light" w:hAnsi="Segoe UI Light" w:cs="Segoe UI Light"/>
          <w:lang w:val="id-ID"/>
        </w:rPr>
        <w:t>Dodi Prasetyo</w:t>
      </w:r>
    </w:p>
    <w:p w:rsidR="009D57F5" w:rsidRPr="004A3C9D" w:rsidRDefault="00D40758" w:rsidP="00D4075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90"/>
        </w:tabs>
        <w:spacing w:after="0" w:line="240" w:lineRule="auto"/>
        <w:ind w:left="284"/>
        <w:rPr>
          <w:rFonts w:ascii="Segoe UI Light" w:hAnsi="Segoe UI Light" w:cs="Segoe UI Light"/>
          <w:lang w:val="id-ID"/>
        </w:rPr>
      </w:pPr>
      <w:r>
        <w:rPr>
          <w:rFonts w:ascii="Segoe UI Light" w:hAnsi="Segoe UI Light" w:cs="Segoe UI Light"/>
          <w:noProof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4636396</wp:posOffset>
            </wp:positionH>
            <wp:positionV relativeFrom="paragraph">
              <wp:posOffset>110116</wp:posOffset>
            </wp:positionV>
            <wp:extent cx="1524818" cy="1129325"/>
            <wp:effectExtent l="0" t="190500" r="0" b="1854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26113" cy="1130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681">
        <w:rPr>
          <w:rFonts w:ascii="Segoe UI Light" w:hAnsi="Segoe UI Light" w:cs="Segoe UI Light"/>
          <w:lang w:val="id-ID"/>
        </w:rPr>
        <w:t>Phone</w:t>
      </w:r>
      <w:r w:rsidR="00D50861" w:rsidRPr="00E92DDA">
        <w:rPr>
          <w:rFonts w:ascii="Segoe UI Light" w:hAnsi="Segoe UI Light" w:cs="Segoe UI Light"/>
        </w:rPr>
        <w:tab/>
        <w:t xml:space="preserve"> </w:t>
      </w:r>
      <w:r w:rsidR="007E72E3" w:rsidRPr="00E92DDA">
        <w:rPr>
          <w:rFonts w:ascii="Segoe UI Light" w:hAnsi="Segoe UI Light" w:cs="Segoe UI Light"/>
        </w:rPr>
        <w:tab/>
      </w:r>
      <w:r w:rsidR="00D50861" w:rsidRPr="00E92DDA">
        <w:rPr>
          <w:rFonts w:ascii="Segoe UI Light" w:hAnsi="Segoe UI Light" w:cs="Segoe UI Light"/>
          <w:lang w:val="id-ID"/>
        </w:rPr>
        <w:t xml:space="preserve">   </w:t>
      </w:r>
      <w:r w:rsidR="00321D0F">
        <w:rPr>
          <w:rFonts w:ascii="Segoe UI Light" w:hAnsi="Segoe UI Light" w:cs="Segoe UI Light"/>
          <w:lang w:val="id-ID"/>
        </w:rPr>
        <w:tab/>
      </w:r>
      <w:r w:rsidR="009D57F5" w:rsidRPr="00E92DDA">
        <w:rPr>
          <w:rFonts w:ascii="Segoe UI Light" w:hAnsi="Segoe UI Light" w:cs="Segoe UI Light"/>
        </w:rPr>
        <w:t>: +628</w:t>
      </w:r>
      <w:r w:rsidR="00F80E97">
        <w:rPr>
          <w:rFonts w:ascii="Segoe UI Light" w:hAnsi="Segoe UI Light" w:cs="Segoe UI Light"/>
          <w:lang w:val="id-ID"/>
        </w:rPr>
        <w:t>2114622975</w:t>
      </w:r>
      <w:r>
        <w:rPr>
          <w:rFonts w:ascii="Segoe UI Light" w:hAnsi="Segoe UI Light" w:cs="Segoe UI Light"/>
          <w:lang w:val="id-ID"/>
        </w:rPr>
        <w:tab/>
      </w:r>
    </w:p>
    <w:p w:rsidR="009D57F5" w:rsidRPr="004A3C9D" w:rsidRDefault="00D50861" w:rsidP="004A3C9D">
      <w:pPr>
        <w:pStyle w:val="ListParagraph"/>
        <w:spacing w:after="0" w:line="240" w:lineRule="auto"/>
        <w:ind w:left="284"/>
        <w:rPr>
          <w:rFonts w:ascii="Segoe UI Light" w:hAnsi="Segoe UI Light" w:cs="Segoe UI Light"/>
          <w:lang w:val="id-ID"/>
        </w:rPr>
      </w:pPr>
      <w:r w:rsidRPr="00E92DDA">
        <w:rPr>
          <w:rFonts w:ascii="Segoe UI Light" w:hAnsi="Segoe UI Light" w:cs="Segoe UI Light"/>
        </w:rPr>
        <w:t>E-mail</w:t>
      </w:r>
      <w:r w:rsidR="00321D0F">
        <w:rPr>
          <w:rFonts w:ascii="Segoe UI Light" w:hAnsi="Segoe UI Light" w:cs="Segoe UI Light"/>
        </w:rPr>
        <w:tab/>
      </w:r>
      <w:r w:rsidR="00321D0F">
        <w:rPr>
          <w:rFonts w:ascii="Segoe UI Light" w:hAnsi="Segoe UI Light" w:cs="Segoe UI Light"/>
        </w:rPr>
        <w:tab/>
      </w:r>
      <w:r w:rsidR="00321D0F">
        <w:rPr>
          <w:rFonts w:ascii="Segoe UI Light" w:hAnsi="Segoe UI Light" w:cs="Segoe UI Light"/>
        </w:rPr>
        <w:tab/>
      </w:r>
      <w:r w:rsidR="009D57F5" w:rsidRPr="00E92DDA">
        <w:rPr>
          <w:rFonts w:ascii="Segoe UI Light" w:hAnsi="Segoe UI Light" w:cs="Segoe UI Light"/>
        </w:rPr>
        <w:t xml:space="preserve">: </w:t>
      </w:r>
      <w:r w:rsidR="004A3C9D">
        <w:rPr>
          <w:rFonts w:ascii="Segoe UI Light" w:hAnsi="Segoe UI Light" w:cs="Segoe UI Light"/>
          <w:u w:val="single"/>
          <w:lang w:val="id-ID"/>
        </w:rPr>
        <w:t>dodipras27@gmail.com</w:t>
      </w:r>
    </w:p>
    <w:p w:rsidR="00AE2DD6" w:rsidRPr="00AE2DD6" w:rsidRDefault="00F23681" w:rsidP="00D4075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284"/>
        <w:rPr>
          <w:rFonts w:ascii="Segoe UI Light" w:hAnsi="Segoe UI Light" w:cs="Segoe UI Light"/>
          <w:lang w:val="id-ID"/>
        </w:rPr>
      </w:pPr>
      <w:r>
        <w:rPr>
          <w:rFonts w:ascii="Segoe UI Light" w:hAnsi="Segoe UI Light" w:cs="Segoe UI Light"/>
          <w:lang w:val="id-ID"/>
        </w:rPr>
        <w:t>Address</w:t>
      </w:r>
      <w:r w:rsidR="00321D0F">
        <w:rPr>
          <w:rFonts w:ascii="Segoe UI Light" w:hAnsi="Segoe UI Light" w:cs="Segoe UI Light"/>
        </w:rPr>
        <w:tab/>
      </w:r>
      <w:r w:rsidR="00321D0F">
        <w:rPr>
          <w:rFonts w:ascii="Segoe UI Light" w:hAnsi="Segoe UI Light" w:cs="Segoe UI Light"/>
        </w:rPr>
        <w:tab/>
        <w:t xml:space="preserve">         </w:t>
      </w:r>
      <w:r w:rsidR="00321D0F">
        <w:rPr>
          <w:rFonts w:ascii="Segoe UI Light" w:hAnsi="Segoe UI Light" w:cs="Segoe UI Light"/>
        </w:rPr>
        <w:tab/>
      </w:r>
      <w:r w:rsidR="00AE2DD6">
        <w:rPr>
          <w:rFonts w:ascii="Segoe UI Light" w:hAnsi="Segoe UI Light" w:cs="Segoe UI Light"/>
        </w:rPr>
        <w:t xml:space="preserve">: </w:t>
      </w:r>
      <w:r w:rsidR="00AE2DD6" w:rsidRPr="00AE2DD6">
        <w:rPr>
          <w:rFonts w:ascii="Segoe UI Light" w:hAnsi="Segoe UI Light" w:cs="Segoe UI Light"/>
          <w:lang w:val="id-ID"/>
        </w:rPr>
        <w:t>Kp.Buaran 1 RT 05 / RW 008  Kel. Jatinegara</w:t>
      </w:r>
      <w:r w:rsidR="00D40758">
        <w:rPr>
          <w:rFonts w:ascii="Segoe UI Light" w:hAnsi="Segoe UI Light" w:cs="Segoe UI Light"/>
          <w:lang w:val="id-ID"/>
        </w:rPr>
        <w:tab/>
      </w:r>
    </w:p>
    <w:p w:rsidR="009D57F5" w:rsidRPr="00AE2DD6" w:rsidRDefault="00AE2DD6" w:rsidP="00AE2DD6">
      <w:pPr>
        <w:pStyle w:val="ListParagraph"/>
        <w:spacing w:after="0" w:line="240" w:lineRule="auto"/>
        <w:ind w:left="284"/>
        <w:rPr>
          <w:rFonts w:ascii="Segoe UI Light" w:hAnsi="Segoe UI Light" w:cs="Segoe UI Light"/>
          <w:lang w:val="id-ID"/>
        </w:rPr>
      </w:pPr>
      <w:r w:rsidRPr="00AE2DD6">
        <w:rPr>
          <w:rFonts w:ascii="Segoe UI Light" w:hAnsi="Segoe UI Light" w:cs="Segoe UI Light"/>
          <w:lang w:val="id-ID"/>
        </w:rPr>
        <w:tab/>
      </w:r>
      <w:r w:rsidRPr="00AE2DD6">
        <w:rPr>
          <w:rFonts w:ascii="Segoe UI Light" w:hAnsi="Segoe UI Light" w:cs="Segoe UI Light"/>
          <w:lang w:val="id-ID"/>
        </w:rPr>
        <w:tab/>
      </w:r>
      <w:r w:rsidRPr="00AE2DD6">
        <w:rPr>
          <w:rFonts w:ascii="Segoe UI Light" w:hAnsi="Segoe UI Light" w:cs="Segoe UI Light"/>
          <w:lang w:val="id-ID"/>
        </w:rPr>
        <w:tab/>
      </w:r>
      <w:r w:rsidRPr="00AE2DD6">
        <w:rPr>
          <w:rFonts w:ascii="Segoe UI Light" w:hAnsi="Segoe UI Light" w:cs="Segoe UI Light"/>
          <w:lang w:val="id-ID"/>
        </w:rPr>
        <w:tab/>
        <w:t xml:space="preserve">  Kec. Cakung Jakarta Timur</w:t>
      </w:r>
    </w:p>
    <w:p w:rsidR="009D57F5" w:rsidRPr="00E92DDA" w:rsidRDefault="001709D4" w:rsidP="00AE2DD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755"/>
        </w:tabs>
        <w:spacing w:after="0" w:line="240" w:lineRule="auto"/>
        <w:ind w:left="284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lang w:val="id-ID"/>
        </w:rPr>
        <w:t>Place &amp; Date of Birth</w:t>
      </w:r>
      <w:r w:rsidR="00321D0F">
        <w:rPr>
          <w:rFonts w:ascii="Segoe UI Light" w:hAnsi="Segoe UI Light" w:cs="Segoe UI Light"/>
        </w:rPr>
        <w:tab/>
      </w:r>
      <w:r w:rsidR="009D57F5" w:rsidRPr="00E92DDA">
        <w:rPr>
          <w:rFonts w:ascii="Segoe UI Light" w:hAnsi="Segoe UI Light" w:cs="Segoe UI Light"/>
        </w:rPr>
        <w:t xml:space="preserve">: Jakarta, </w:t>
      </w:r>
      <w:r w:rsidR="00AE2DD6">
        <w:rPr>
          <w:rFonts w:ascii="Segoe UI Light" w:hAnsi="Segoe UI Light" w:cs="Segoe UI Light"/>
          <w:lang w:val="id-ID"/>
        </w:rPr>
        <w:t xml:space="preserve">27 April </w:t>
      </w:r>
      <w:r w:rsidR="009D57F5" w:rsidRPr="00E92DDA">
        <w:rPr>
          <w:rFonts w:ascii="Segoe UI Light" w:hAnsi="Segoe UI Light" w:cs="Segoe UI Light"/>
        </w:rPr>
        <w:t>1998</w:t>
      </w:r>
      <w:r w:rsidR="00AE2DD6">
        <w:rPr>
          <w:rFonts w:ascii="Segoe UI Light" w:hAnsi="Segoe UI Light" w:cs="Segoe UI Light"/>
        </w:rPr>
        <w:tab/>
      </w:r>
    </w:p>
    <w:p w:rsidR="009D57F5" w:rsidRPr="00F23681" w:rsidRDefault="00F23681" w:rsidP="00F23681">
      <w:pPr>
        <w:pStyle w:val="ListParagraph"/>
        <w:spacing w:after="0" w:line="240" w:lineRule="auto"/>
        <w:ind w:left="284"/>
        <w:rPr>
          <w:rFonts w:ascii="Segoe UI Light" w:hAnsi="Segoe UI Light" w:cs="Segoe UI Light"/>
          <w:lang w:val="id-ID"/>
        </w:rPr>
      </w:pPr>
      <w:r>
        <w:rPr>
          <w:rFonts w:ascii="Segoe UI Light" w:hAnsi="Segoe UI Light" w:cs="Segoe UI Light"/>
          <w:lang w:val="id-ID"/>
        </w:rPr>
        <w:t>Gender</w:t>
      </w:r>
      <w:r>
        <w:rPr>
          <w:rFonts w:ascii="Segoe UI Light" w:hAnsi="Segoe UI Light" w:cs="Segoe UI Light"/>
          <w:lang w:val="id-ID"/>
        </w:rPr>
        <w:tab/>
      </w:r>
      <w:r w:rsidR="00321D0F">
        <w:rPr>
          <w:rFonts w:ascii="Segoe UI Light" w:hAnsi="Segoe UI Light" w:cs="Segoe UI Light"/>
        </w:rPr>
        <w:tab/>
      </w:r>
      <w:r w:rsidR="00321D0F">
        <w:rPr>
          <w:rFonts w:ascii="Segoe UI Light" w:hAnsi="Segoe UI Light" w:cs="Segoe UI Light"/>
        </w:rPr>
        <w:tab/>
      </w:r>
      <w:r w:rsidR="009D57F5" w:rsidRPr="00E92DDA">
        <w:rPr>
          <w:rFonts w:ascii="Segoe UI Light" w:hAnsi="Segoe UI Light" w:cs="Segoe UI Light"/>
        </w:rPr>
        <w:t xml:space="preserve">: </w:t>
      </w:r>
      <w:r>
        <w:rPr>
          <w:rFonts w:ascii="Segoe UI Light" w:hAnsi="Segoe UI Light" w:cs="Segoe UI Light"/>
          <w:lang w:val="id-ID"/>
        </w:rPr>
        <w:t>Male</w:t>
      </w:r>
    </w:p>
    <w:p w:rsidR="009D57F5" w:rsidRPr="00F23681" w:rsidRDefault="00321D0F" w:rsidP="00F23681">
      <w:pPr>
        <w:pStyle w:val="ListParagraph"/>
        <w:spacing w:after="0" w:line="240" w:lineRule="auto"/>
        <w:ind w:left="284"/>
        <w:rPr>
          <w:rFonts w:ascii="Segoe UI Light" w:hAnsi="Segoe UI Light" w:cs="Segoe UI Light"/>
          <w:lang w:val="id-ID"/>
        </w:rPr>
      </w:pPr>
      <w:r>
        <w:rPr>
          <w:rFonts w:ascii="Segoe UI Light" w:hAnsi="Segoe UI Light" w:cs="Segoe UI Light"/>
        </w:rPr>
        <w:t>Status</w:t>
      </w:r>
      <w:r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ab/>
      </w:r>
      <w:r w:rsidR="009D57F5" w:rsidRPr="00E92DDA">
        <w:rPr>
          <w:rFonts w:ascii="Segoe UI Light" w:hAnsi="Segoe UI Light" w:cs="Segoe UI Light"/>
        </w:rPr>
        <w:t xml:space="preserve">: </w:t>
      </w:r>
      <w:r w:rsidR="00F23681">
        <w:rPr>
          <w:rFonts w:ascii="Segoe UI Light" w:hAnsi="Segoe UI Light" w:cs="Segoe UI Light"/>
          <w:lang w:val="id-ID"/>
        </w:rPr>
        <w:t>Single</w:t>
      </w:r>
    </w:p>
    <w:p w:rsidR="0052145A" w:rsidRPr="00E92DDA" w:rsidRDefault="00F23681" w:rsidP="00D675E7">
      <w:pPr>
        <w:pStyle w:val="ListParagraph"/>
        <w:spacing w:after="0" w:line="240" w:lineRule="auto"/>
        <w:ind w:left="284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lang w:val="id-ID"/>
        </w:rPr>
        <w:t>Religion</w:t>
      </w:r>
      <w:r w:rsidR="00321D0F">
        <w:rPr>
          <w:rFonts w:ascii="Segoe UI Light" w:hAnsi="Segoe UI Light" w:cs="Segoe UI Light"/>
        </w:rPr>
        <w:tab/>
      </w:r>
      <w:r w:rsidR="00321D0F">
        <w:rPr>
          <w:rFonts w:ascii="Segoe UI Light" w:hAnsi="Segoe UI Light" w:cs="Segoe UI Light"/>
        </w:rPr>
        <w:tab/>
      </w:r>
      <w:r w:rsidR="00321D0F">
        <w:rPr>
          <w:rFonts w:ascii="Segoe UI Light" w:hAnsi="Segoe UI Light" w:cs="Segoe UI Light"/>
        </w:rPr>
        <w:tab/>
      </w:r>
      <w:r w:rsidR="009D57F5" w:rsidRPr="00E92DDA">
        <w:rPr>
          <w:rFonts w:ascii="Segoe UI Light" w:hAnsi="Segoe UI Light" w:cs="Segoe UI Light"/>
        </w:rPr>
        <w:t>: Islam</w:t>
      </w:r>
    </w:p>
    <w:p w:rsidR="009D57F5" w:rsidRPr="00E92DDA" w:rsidRDefault="00F23681" w:rsidP="009D57F5">
      <w:pPr>
        <w:pStyle w:val="Heading1"/>
        <w:rPr>
          <w:rFonts w:ascii="Segoe UI Light" w:hAnsi="Segoe UI Light" w:cs="Segoe UI Light"/>
          <w:sz w:val="28"/>
          <w:lang w:val="id-ID"/>
        </w:rPr>
      </w:pPr>
      <w:r>
        <w:rPr>
          <w:rFonts w:ascii="Segoe UI Light" w:hAnsi="Segoe UI Light" w:cs="Segoe UI Light"/>
          <w:sz w:val="28"/>
          <w:lang w:val="id-ID"/>
        </w:rPr>
        <w:t>EDUCATION</w:t>
      </w:r>
    </w:p>
    <w:p w:rsidR="009D57F5" w:rsidRPr="00E92DDA" w:rsidRDefault="009D57F5" w:rsidP="007639B3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lang w:val="id-ID"/>
        </w:rPr>
      </w:pPr>
      <w:r w:rsidRPr="00E92DDA">
        <w:rPr>
          <w:rStyle w:val="IntenseReference"/>
          <w:rFonts w:ascii="Segoe UI Light" w:hAnsi="Segoe UI Light" w:cs="Segoe UI Light"/>
          <w:color w:val="17365D" w:themeColor="text2" w:themeShade="BF"/>
          <w:lang w:val="id-ID"/>
        </w:rPr>
        <w:t xml:space="preserve">2013 – </w:t>
      </w:r>
      <w:r w:rsidR="007639B3">
        <w:rPr>
          <w:rStyle w:val="IntenseReference"/>
          <w:rFonts w:ascii="Segoe UI Light" w:hAnsi="Segoe UI Light" w:cs="Segoe UI Light"/>
          <w:color w:val="17365D" w:themeColor="text2" w:themeShade="BF"/>
          <w:lang w:val="id-ID"/>
        </w:rPr>
        <w:t>2017</w:t>
      </w:r>
      <w:r w:rsidRPr="00E92DDA">
        <w:rPr>
          <w:rFonts w:ascii="Segoe UI Light" w:hAnsi="Segoe UI Light" w:cs="Segoe UI Light"/>
          <w:lang w:val="id-ID"/>
        </w:rPr>
        <w:tab/>
      </w:r>
      <w:r w:rsidR="007639B3">
        <w:rPr>
          <w:rFonts w:ascii="Segoe UI Light" w:hAnsi="Segoe UI Light" w:cs="Segoe UI Light"/>
          <w:lang w:val="id-ID"/>
        </w:rPr>
        <w:tab/>
      </w:r>
      <w:r w:rsidRPr="00E92DDA">
        <w:rPr>
          <w:rFonts w:ascii="Segoe UI Light" w:hAnsi="Segoe UI Light" w:cs="Segoe UI Light"/>
          <w:lang w:val="id-ID"/>
        </w:rPr>
        <w:t>SMKN 26 Pembangunan Jakarta</w:t>
      </w:r>
    </w:p>
    <w:p w:rsidR="009D57F5" w:rsidRPr="00E92DDA" w:rsidRDefault="009D57F5" w:rsidP="000619E9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lang w:val="id-ID"/>
        </w:rPr>
      </w:pPr>
      <w:r w:rsidRPr="00E92DDA">
        <w:rPr>
          <w:rStyle w:val="IntenseReference"/>
          <w:rFonts w:ascii="Segoe UI Light" w:hAnsi="Segoe UI Light" w:cs="Segoe UI Light"/>
          <w:color w:val="17365D" w:themeColor="text2" w:themeShade="BF"/>
          <w:lang w:val="id-ID"/>
        </w:rPr>
        <w:t>2010 – 201</w:t>
      </w:r>
      <w:r w:rsidRPr="00E92DDA">
        <w:rPr>
          <w:rStyle w:val="IntenseReference"/>
          <w:rFonts w:ascii="Segoe UI Light" w:hAnsi="Segoe UI Light" w:cs="Segoe UI Light"/>
          <w:color w:val="17365D" w:themeColor="text2" w:themeShade="BF"/>
        </w:rPr>
        <w:t>3</w:t>
      </w:r>
      <w:r w:rsidR="00AE2DD6">
        <w:rPr>
          <w:rFonts w:ascii="Segoe UI Light" w:hAnsi="Segoe UI Light" w:cs="Segoe UI Light"/>
          <w:lang w:val="id-ID"/>
        </w:rPr>
        <w:tab/>
      </w:r>
      <w:r w:rsidR="00AE2DD6">
        <w:rPr>
          <w:rFonts w:ascii="Segoe UI Light" w:hAnsi="Segoe UI Light" w:cs="Segoe UI Light"/>
          <w:lang w:val="id-ID"/>
        </w:rPr>
        <w:tab/>
        <w:t>SMPN 27</w:t>
      </w:r>
      <w:r w:rsidRPr="00E92DDA">
        <w:rPr>
          <w:rFonts w:ascii="Segoe UI Light" w:hAnsi="Segoe UI Light" w:cs="Segoe UI Light"/>
          <w:lang w:val="id-ID"/>
        </w:rPr>
        <w:t xml:space="preserve"> Jakarta</w:t>
      </w:r>
    </w:p>
    <w:p w:rsidR="009D57F5" w:rsidRPr="00E92DDA" w:rsidRDefault="009D57F5" w:rsidP="00AE2DD6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lang w:val="id-ID"/>
        </w:rPr>
      </w:pPr>
      <w:r w:rsidRPr="00E92DDA">
        <w:rPr>
          <w:rStyle w:val="IntenseReference"/>
          <w:rFonts w:ascii="Segoe UI Light" w:hAnsi="Segoe UI Light" w:cs="Segoe UI Light"/>
          <w:color w:val="17365D" w:themeColor="text2" w:themeShade="BF"/>
          <w:lang w:val="id-ID"/>
        </w:rPr>
        <w:t>2004 – 20</w:t>
      </w:r>
      <w:r w:rsidRPr="00E92DDA">
        <w:rPr>
          <w:rStyle w:val="IntenseReference"/>
          <w:rFonts w:ascii="Segoe UI Light" w:hAnsi="Segoe UI Light" w:cs="Segoe UI Light"/>
          <w:color w:val="17365D" w:themeColor="text2" w:themeShade="BF"/>
        </w:rPr>
        <w:t>10</w:t>
      </w:r>
      <w:r w:rsidRPr="00E92DDA">
        <w:rPr>
          <w:rFonts w:ascii="Segoe UI Light" w:hAnsi="Segoe UI Light" w:cs="Segoe UI Light"/>
          <w:lang w:val="id-ID"/>
        </w:rPr>
        <w:tab/>
      </w:r>
      <w:r w:rsidRPr="00E92DDA">
        <w:rPr>
          <w:rFonts w:ascii="Segoe UI Light" w:hAnsi="Segoe UI Light" w:cs="Segoe UI Light"/>
          <w:lang w:val="id-ID"/>
        </w:rPr>
        <w:tab/>
      </w:r>
      <w:r w:rsidR="00AE2DD6">
        <w:rPr>
          <w:rFonts w:ascii="Segoe UI Light" w:hAnsi="Segoe UI Light" w:cs="Segoe UI Light"/>
          <w:lang w:val="id-ID"/>
        </w:rPr>
        <w:t>SDN</w:t>
      </w:r>
      <w:r w:rsidR="00AE2DD6" w:rsidRPr="00AE2DD6">
        <w:rPr>
          <w:rFonts w:ascii="Segoe UI Light" w:hAnsi="Segoe UI Light" w:cs="Segoe UI Light"/>
          <w:lang w:val="id-ID"/>
        </w:rPr>
        <w:t xml:space="preserve"> 08 Pg Jatinegara</w:t>
      </w:r>
    </w:p>
    <w:p w:rsidR="004A0554" w:rsidRPr="00E92DDA" w:rsidRDefault="007556F7" w:rsidP="004A0554">
      <w:pPr>
        <w:pStyle w:val="Heading1"/>
        <w:rPr>
          <w:rFonts w:ascii="Segoe UI Light" w:hAnsi="Segoe UI Light" w:cs="Segoe UI Light"/>
          <w:sz w:val="28"/>
          <w:lang w:val="id-ID"/>
        </w:rPr>
      </w:pPr>
      <w:r>
        <w:rPr>
          <w:rFonts w:ascii="Segoe UI Light" w:hAnsi="Segoe UI Light" w:cs="Segoe UI Light"/>
          <w:sz w:val="28"/>
          <w:lang w:val="id-ID"/>
        </w:rPr>
        <w:t>Skills</w:t>
      </w:r>
    </w:p>
    <w:p w:rsidR="004A0554" w:rsidRPr="00E92DDA" w:rsidRDefault="004A0554" w:rsidP="004A0554">
      <w:pPr>
        <w:rPr>
          <w:rFonts w:ascii="Segoe UI Light" w:hAnsi="Segoe UI Light" w:cs="Segoe UI Light"/>
          <w:lang w:val="id-ID"/>
        </w:rPr>
        <w:sectPr w:rsidR="004A0554" w:rsidRPr="00E92DDA" w:rsidSect="009A02B1">
          <w:pgSz w:w="12240" w:h="15840"/>
          <w:pgMar w:top="1135" w:right="1440" w:bottom="1440" w:left="1440" w:header="720" w:footer="720" w:gutter="0"/>
          <w:cols w:space="720"/>
        </w:sectPr>
      </w:pPr>
    </w:p>
    <w:p w:rsidR="004A0554" w:rsidRPr="00E92DDA" w:rsidRDefault="007556F7" w:rsidP="00842B31">
      <w:pPr>
        <w:pStyle w:val="ListParagraph"/>
        <w:numPr>
          <w:ilvl w:val="0"/>
          <w:numId w:val="4"/>
        </w:numPr>
        <w:spacing w:line="240" w:lineRule="auto"/>
        <w:rPr>
          <w:rFonts w:ascii="Segoe UI Light" w:hAnsi="Segoe UI Light" w:cs="Segoe UI Light"/>
          <w:lang w:val="id-ID"/>
        </w:rPr>
      </w:pPr>
      <w:r>
        <w:rPr>
          <w:rFonts w:ascii="Segoe UI Light" w:hAnsi="Segoe UI Light" w:cs="Segoe UI Light"/>
          <w:lang w:val="id-ID"/>
        </w:rPr>
        <w:lastRenderedPageBreak/>
        <w:t>English</w:t>
      </w:r>
      <w:r w:rsidR="00842B31">
        <w:rPr>
          <w:rFonts w:ascii="Segoe UI Light" w:hAnsi="Segoe UI Light" w:cs="Segoe UI Light"/>
          <w:lang w:val="id-ID"/>
        </w:rPr>
        <w:t xml:space="preserve"> (I</w:t>
      </w:r>
      <w:r w:rsidR="00842B31" w:rsidRPr="00842B31">
        <w:rPr>
          <w:rFonts w:ascii="Segoe UI Light" w:hAnsi="Segoe UI Light" w:cs="Segoe UI Light"/>
          <w:lang w:val="id-ID"/>
        </w:rPr>
        <w:t>ntermediate</w:t>
      </w:r>
      <w:r w:rsidR="00842B31">
        <w:rPr>
          <w:rFonts w:ascii="Segoe UI Light" w:hAnsi="Segoe UI Light" w:cs="Segoe UI Light"/>
          <w:lang w:val="id-ID"/>
        </w:rPr>
        <w:t>)</w:t>
      </w:r>
    </w:p>
    <w:p w:rsidR="004A0554" w:rsidRPr="007556F7" w:rsidRDefault="004A0554" w:rsidP="0064029F">
      <w:pPr>
        <w:pStyle w:val="ListParagraph"/>
        <w:numPr>
          <w:ilvl w:val="0"/>
          <w:numId w:val="4"/>
        </w:numPr>
        <w:spacing w:line="240" w:lineRule="auto"/>
        <w:rPr>
          <w:rFonts w:ascii="Segoe UI Light" w:hAnsi="Segoe UI Light" w:cs="Segoe UI Light"/>
          <w:i/>
          <w:iCs/>
          <w:color w:val="0F243E" w:themeColor="text2" w:themeShade="80"/>
        </w:rPr>
      </w:pPr>
      <w:r w:rsidRPr="00E92DDA">
        <w:rPr>
          <w:rFonts w:ascii="Segoe UI Light" w:hAnsi="Segoe UI Light" w:cs="Segoe UI Light"/>
          <w:lang w:val="id-ID"/>
        </w:rPr>
        <w:t>Microsoft Office</w:t>
      </w:r>
    </w:p>
    <w:p w:rsidR="007556F7" w:rsidRPr="00865CBE" w:rsidRDefault="007556F7" w:rsidP="007556F7">
      <w:pPr>
        <w:pStyle w:val="ListParagraph"/>
        <w:numPr>
          <w:ilvl w:val="0"/>
          <w:numId w:val="4"/>
        </w:numPr>
        <w:spacing w:line="240" w:lineRule="auto"/>
        <w:rPr>
          <w:rStyle w:val="SubtleEmphasis"/>
          <w:rFonts w:ascii="Segoe UI Light" w:hAnsi="Segoe UI Light" w:cs="Segoe UI Light"/>
          <w:lang w:val="id-ID"/>
        </w:rPr>
      </w:pPr>
      <w:r w:rsidRPr="00E92DDA">
        <w:rPr>
          <w:rFonts w:ascii="Segoe UI Light" w:hAnsi="Segoe UI Light" w:cs="Segoe UI Light"/>
          <w:lang w:val="id-ID"/>
        </w:rPr>
        <w:t xml:space="preserve">Computer &amp; Networking </w:t>
      </w:r>
      <w:r w:rsidRPr="00E92DDA">
        <w:rPr>
          <w:rStyle w:val="SubtleEmphasis"/>
          <w:rFonts w:ascii="Segoe UI Light" w:hAnsi="Segoe UI Light" w:cs="Segoe UI Light"/>
        </w:rPr>
        <w:t xml:space="preserve">(Troubleshoot PC, </w:t>
      </w:r>
      <w:proofErr w:type="spellStart"/>
      <w:r w:rsidRPr="00E92DDA">
        <w:rPr>
          <w:rStyle w:val="SubtleEmphasis"/>
          <w:rFonts w:ascii="Segoe UI Light" w:hAnsi="Segoe UI Light" w:cs="Segoe UI Light"/>
        </w:rPr>
        <w:t>Maint</w:t>
      </w:r>
      <w:proofErr w:type="spellEnd"/>
      <w:r>
        <w:rPr>
          <w:rStyle w:val="SubtleEmphasis"/>
          <w:rFonts w:ascii="Segoe UI Light" w:hAnsi="Segoe UI Light" w:cs="Segoe UI Light"/>
          <w:lang w:val="id-ID"/>
        </w:rPr>
        <w:t>ain</w:t>
      </w:r>
      <w:r w:rsidRPr="00E92DDA">
        <w:rPr>
          <w:rStyle w:val="SubtleEmphasis"/>
          <w:rFonts w:ascii="Segoe UI Light" w:hAnsi="Segoe UI Light" w:cs="Segoe UI Light"/>
        </w:rPr>
        <w:t xml:space="preserve"> </w:t>
      </w:r>
      <w:r>
        <w:rPr>
          <w:rStyle w:val="SubtleEmphasis"/>
          <w:rFonts w:ascii="Segoe UI Light" w:hAnsi="Segoe UI Light" w:cs="Segoe UI Light"/>
          <w:lang w:val="id-ID"/>
        </w:rPr>
        <w:t>Network, Routing , Setting Switch</w:t>
      </w:r>
      <w:r w:rsidRPr="00E92DDA">
        <w:rPr>
          <w:rStyle w:val="SubtleEmphasis"/>
          <w:rFonts w:ascii="Segoe UI Light" w:hAnsi="Segoe UI Light" w:cs="Segoe UI Light"/>
        </w:rPr>
        <w:t>)</w:t>
      </w:r>
    </w:p>
    <w:p w:rsidR="00412A46" w:rsidRPr="00E92DDA" w:rsidRDefault="007556F7" w:rsidP="007556F7">
      <w:pPr>
        <w:pStyle w:val="ListParagraph"/>
        <w:numPr>
          <w:ilvl w:val="0"/>
          <w:numId w:val="4"/>
        </w:numPr>
        <w:spacing w:line="240" w:lineRule="auto"/>
        <w:rPr>
          <w:rFonts w:ascii="Segoe UI Light" w:hAnsi="Segoe UI Light" w:cs="Segoe UI Light"/>
          <w:lang w:val="id-ID"/>
        </w:rPr>
      </w:pPr>
      <w:r>
        <w:rPr>
          <w:rFonts w:ascii="Segoe UI Light" w:hAnsi="Segoe UI Light" w:cs="Segoe UI Light"/>
          <w:lang w:val="id-ID"/>
        </w:rPr>
        <w:t>Develop</w:t>
      </w:r>
      <w:r w:rsidR="00046B6C">
        <w:rPr>
          <w:rFonts w:ascii="Segoe UI Light" w:hAnsi="Segoe UI Light" w:cs="Segoe UI Light"/>
          <w:lang w:val="id-ID"/>
        </w:rPr>
        <w:t xml:space="preserve"> Desktop</w:t>
      </w:r>
      <w:r w:rsidR="00412A46" w:rsidRPr="00E92DDA">
        <w:rPr>
          <w:rFonts w:ascii="Segoe UI Light" w:hAnsi="Segoe UI Light" w:cs="Segoe UI Light"/>
          <w:lang w:val="id-ID"/>
        </w:rPr>
        <w:t xml:space="preserve"> </w:t>
      </w:r>
      <w:r>
        <w:rPr>
          <w:rFonts w:ascii="Segoe UI Light" w:hAnsi="Segoe UI Light" w:cs="Segoe UI Light"/>
          <w:lang w:val="id-ID"/>
        </w:rPr>
        <w:t xml:space="preserve">Application </w:t>
      </w:r>
      <w:r w:rsidR="00412A46" w:rsidRPr="00E92DDA">
        <w:rPr>
          <w:rStyle w:val="SubtleEmphasis"/>
          <w:rFonts w:ascii="Segoe UI Light" w:hAnsi="Segoe UI Light" w:cs="Segoe UI Light"/>
        </w:rPr>
        <w:t>(Visual Basic</w:t>
      </w:r>
      <w:r w:rsidR="00865CBE">
        <w:rPr>
          <w:rStyle w:val="SubtleEmphasis"/>
          <w:rFonts w:ascii="Segoe UI Light" w:hAnsi="Segoe UI Light" w:cs="Segoe UI Light"/>
          <w:lang w:val="id-ID"/>
        </w:rPr>
        <w:t xml:space="preserve"> 6.0</w:t>
      </w:r>
      <w:r w:rsidR="00412A46" w:rsidRPr="00E92DDA">
        <w:rPr>
          <w:rStyle w:val="SubtleEmphasis"/>
          <w:rFonts w:ascii="Segoe UI Light" w:hAnsi="Segoe UI Light" w:cs="Segoe UI Light"/>
        </w:rPr>
        <w:t>)</w:t>
      </w:r>
    </w:p>
    <w:p w:rsidR="004A0554" w:rsidRDefault="007556F7" w:rsidP="00F86E50">
      <w:pPr>
        <w:pStyle w:val="ListParagraph"/>
        <w:numPr>
          <w:ilvl w:val="0"/>
          <w:numId w:val="4"/>
        </w:numPr>
        <w:spacing w:line="240" w:lineRule="auto"/>
        <w:rPr>
          <w:rStyle w:val="SubtleEmphasis"/>
          <w:rFonts w:ascii="Segoe UI Light" w:hAnsi="Segoe UI Light" w:cs="Segoe UI Light"/>
          <w:lang w:val="id-ID"/>
        </w:rPr>
      </w:pPr>
      <w:r>
        <w:rPr>
          <w:rFonts w:ascii="Segoe UI Light" w:hAnsi="Segoe UI Light" w:cs="Segoe UI Light"/>
          <w:lang w:val="id-ID"/>
        </w:rPr>
        <w:t>Develop</w:t>
      </w:r>
      <w:r w:rsidR="004C65BE">
        <w:rPr>
          <w:rFonts w:ascii="Segoe UI Light" w:hAnsi="Segoe UI Light" w:cs="Segoe UI Light"/>
          <w:lang w:val="id-ID"/>
        </w:rPr>
        <w:t xml:space="preserve"> </w:t>
      </w:r>
      <w:r w:rsidR="00E11900" w:rsidRPr="00E92DDA">
        <w:rPr>
          <w:rFonts w:ascii="Segoe UI Light" w:hAnsi="Segoe UI Light" w:cs="Segoe UI Light"/>
          <w:lang w:val="id-ID"/>
        </w:rPr>
        <w:t xml:space="preserve">Web </w:t>
      </w:r>
      <w:r w:rsidR="00F86E50">
        <w:rPr>
          <w:rFonts w:ascii="Segoe UI Light" w:hAnsi="Segoe UI Light" w:cs="Segoe UI Light"/>
          <w:lang w:val="id-ID"/>
        </w:rPr>
        <w:t>Application</w:t>
      </w:r>
    </w:p>
    <w:p w:rsidR="00865CBE" w:rsidRPr="00865CBE" w:rsidRDefault="00865CBE" w:rsidP="00E40B6B">
      <w:pPr>
        <w:pStyle w:val="ListParagraph"/>
        <w:numPr>
          <w:ilvl w:val="0"/>
          <w:numId w:val="4"/>
        </w:numPr>
        <w:spacing w:line="240" w:lineRule="auto"/>
        <w:rPr>
          <w:rFonts w:ascii="Segoe UI Light" w:hAnsi="Segoe UI Light" w:cs="Segoe UI Light"/>
          <w:i/>
          <w:iCs/>
          <w:color w:val="0F243E" w:themeColor="text2" w:themeShade="80"/>
          <w:lang w:val="id-ID"/>
        </w:rPr>
      </w:pPr>
      <w:r>
        <w:rPr>
          <w:rFonts w:ascii="Segoe UI Light" w:hAnsi="Segoe UI Light" w:cs="Segoe UI Light"/>
          <w:lang w:val="id-ID"/>
        </w:rPr>
        <w:t>Database (MySQL,PostgreSQL,</w:t>
      </w:r>
      <w:r w:rsidR="00E40B6B">
        <w:rPr>
          <w:rFonts w:ascii="Segoe UI Light" w:hAnsi="Segoe UI Light" w:cs="Segoe UI Light"/>
          <w:lang w:val="id-ID"/>
        </w:rPr>
        <w:t>MSSQL</w:t>
      </w:r>
      <w:r>
        <w:rPr>
          <w:rFonts w:ascii="Segoe UI Light" w:hAnsi="Segoe UI Light" w:cs="Segoe UI Light"/>
          <w:lang w:val="id-ID"/>
        </w:rPr>
        <w:t>)</w:t>
      </w:r>
    </w:p>
    <w:p w:rsidR="00865CBE" w:rsidRPr="00535544" w:rsidRDefault="00865CBE" w:rsidP="00C00CAD">
      <w:pPr>
        <w:pStyle w:val="ListParagraph"/>
        <w:numPr>
          <w:ilvl w:val="0"/>
          <w:numId w:val="4"/>
        </w:numPr>
        <w:spacing w:line="240" w:lineRule="auto"/>
        <w:rPr>
          <w:rFonts w:ascii="Segoe UI Light" w:hAnsi="Segoe UI Light" w:cs="Segoe UI Light"/>
          <w:i/>
          <w:iCs/>
          <w:color w:val="0F243E" w:themeColor="text2" w:themeShade="80"/>
          <w:lang w:val="id-ID"/>
        </w:rPr>
      </w:pPr>
      <w:r>
        <w:rPr>
          <w:rFonts w:ascii="Segoe UI Light" w:hAnsi="Segoe UI Light" w:cs="Segoe UI Light"/>
          <w:lang w:val="id-ID"/>
        </w:rPr>
        <w:t>Web</w:t>
      </w:r>
      <w:r>
        <w:rPr>
          <w:rFonts w:ascii="Segoe UI Light" w:hAnsi="Segoe UI Light" w:cs="Segoe UI Light"/>
          <w:lang w:val="id-ID"/>
        </w:rPr>
        <w:br/>
        <w:t>Frontend (</w:t>
      </w:r>
      <w:r w:rsidR="00535544">
        <w:rPr>
          <w:rFonts w:ascii="Segoe UI Light" w:hAnsi="Segoe UI Light" w:cs="Segoe UI Light"/>
          <w:lang w:val="id-ID"/>
        </w:rPr>
        <w:t>HTML, CSS, Javascri</w:t>
      </w:r>
      <w:r w:rsidR="00C00CAD">
        <w:rPr>
          <w:rFonts w:ascii="Segoe UI Light" w:hAnsi="Segoe UI Light" w:cs="Segoe UI Light"/>
          <w:lang w:val="id-ID"/>
        </w:rPr>
        <w:t xml:space="preserve">pt, </w:t>
      </w:r>
      <w:r w:rsidR="00535544">
        <w:rPr>
          <w:rFonts w:ascii="Segoe UI Light" w:hAnsi="Segoe UI Light" w:cs="Segoe UI Light"/>
          <w:lang w:val="id-ID"/>
        </w:rPr>
        <w:t>Bootstrap, Material</w:t>
      </w:r>
      <w:r w:rsidR="00C00CAD">
        <w:rPr>
          <w:rFonts w:ascii="Segoe UI Light" w:hAnsi="Segoe UI Light" w:cs="Segoe UI Light"/>
          <w:lang w:val="id-ID"/>
        </w:rPr>
        <w:t>ize CSS</w:t>
      </w:r>
      <w:r w:rsidR="00535544">
        <w:rPr>
          <w:rFonts w:ascii="Segoe UI Light" w:hAnsi="Segoe UI Light" w:cs="Segoe UI Light"/>
          <w:lang w:val="id-ID"/>
        </w:rPr>
        <w:t>, Jquery, AJAX)</w:t>
      </w:r>
    </w:p>
    <w:p w:rsidR="00535544" w:rsidRDefault="00535544" w:rsidP="00C00CAD">
      <w:pPr>
        <w:pStyle w:val="ListParagraph"/>
        <w:spacing w:line="240" w:lineRule="auto"/>
        <w:rPr>
          <w:rFonts w:ascii="Segoe UI Light" w:hAnsi="Segoe UI Light" w:cs="Segoe UI Light"/>
          <w:lang w:val="id-ID"/>
        </w:rPr>
      </w:pPr>
      <w:r>
        <w:rPr>
          <w:rFonts w:ascii="Segoe UI Light" w:hAnsi="Segoe UI Light" w:cs="Segoe UI Light"/>
          <w:lang w:val="id-ID"/>
        </w:rPr>
        <w:t>Backend (PHP)</w:t>
      </w:r>
      <w:r w:rsidR="00C00CAD">
        <w:rPr>
          <w:rFonts w:ascii="Segoe UI Light" w:hAnsi="Segoe UI Light" w:cs="Segoe UI Light"/>
          <w:lang w:val="id-ID"/>
        </w:rPr>
        <w:br/>
        <w:t>DevOps (Apache, Zabbix, CI/CD</w:t>
      </w:r>
      <w:r w:rsidR="009B1DE9">
        <w:rPr>
          <w:rFonts w:ascii="Segoe UI Light" w:hAnsi="Segoe UI Light" w:cs="Segoe UI Light"/>
        </w:rPr>
        <w:t>,</w:t>
      </w:r>
      <w:proofErr w:type="spellStart"/>
      <w:r w:rsidR="009B1DE9">
        <w:rPr>
          <w:rFonts w:ascii="Segoe UI Light" w:hAnsi="Segoe UI Light" w:cs="Segoe UI Light"/>
        </w:rPr>
        <w:t>Zimbra,Zabbix</w:t>
      </w:r>
      <w:proofErr w:type="spellEnd"/>
      <w:r w:rsidR="00E62F1A">
        <w:rPr>
          <w:rFonts w:ascii="Segoe UI Light" w:hAnsi="Segoe UI Light" w:cs="Segoe UI Light"/>
        </w:rPr>
        <w:t xml:space="preserve"> </w:t>
      </w:r>
      <w:proofErr w:type="spellStart"/>
      <w:r w:rsidR="00E62F1A">
        <w:rPr>
          <w:rFonts w:ascii="Segoe UI Light" w:hAnsi="Segoe UI Light" w:cs="Segoe UI Light"/>
        </w:rPr>
        <w:t>dll</w:t>
      </w:r>
      <w:proofErr w:type="spellEnd"/>
      <w:r w:rsidR="00C00CAD">
        <w:rPr>
          <w:rFonts w:ascii="Segoe UI Light" w:hAnsi="Segoe UI Light" w:cs="Segoe UI Light"/>
          <w:lang w:val="id-ID"/>
        </w:rPr>
        <w:t>)</w:t>
      </w:r>
    </w:p>
    <w:p w:rsidR="00535544" w:rsidRDefault="00535544" w:rsidP="00535544">
      <w:pPr>
        <w:pStyle w:val="ListParagraph"/>
        <w:spacing w:line="240" w:lineRule="auto"/>
        <w:rPr>
          <w:rFonts w:ascii="Segoe UI Light" w:hAnsi="Segoe UI Light" w:cs="Segoe UI Light"/>
          <w:lang w:val="id-ID"/>
        </w:rPr>
      </w:pPr>
      <w:r>
        <w:rPr>
          <w:rFonts w:ascii="Segoe UI Light" w:hAnsi="Segoe UI Light" w:cs="Segoe UI Light"/>
          <w:lang w:val="id-ID"/>
        </w:rPr>
        <w:t>Framework (Codeigniter, AngularJS, Laravel)</w:t>
      </w:r>
    </w:p>
    <w:p w:rsidR="005E46B0" w:rsidRPr="00865CBE" w:rsidRDefault="005E46B0" w:rsidP="00535544">
      <w:pPr>
        <w:pStyle w:val="ListParagraph"/>
        <w:spacing w:line="240" w:lineRule="auto"/>
        <w:rPr>
          <w:rStyle w:val="SubtleEmphasis"/>
          <w:rFonts w:ascii="Segoe UI Light" w:hAnsi="Segoe UI Light" w:cs="Segoe UI Light"/>
          <w:lang w:val="id-ID"/>
        </w:rPr>
      </w:pPr>
      <w:r>
        <w:rPr>
          <w:rFonts w:ascii="Segoe UI Light" w:hAnsi="Segoe UI Light" w:cs="Segoe UI Light"/>
          <w:lang w:val="id-ID"/>
        </w:rPr>
        <w:t>Version Control (Git)</w:t>
      </w:r>
    </w:p>
    <w:p w:rsidR="00865CBE" w:rsidRDefault="000517E1" w:rsidP="009136D5">
      <w:pPr>
        <w:pStyle w:val="ListParagraph"/>
        <w:numPr>
          <w:ilvl w:val="0"/>
          <w:numId w:val="4"/>
        </w:numPr>
        <w:spacing w:line="240" w:lineRule="auto"/>
        <w:rPr>
          <w:rFonts w:ascii="Segoe UI Light" w:hAnsi="Segoe UI Light" w:cs="Segoe UI Light"/>
          <w:lang w:val="id-ID"/>
        </w:rPr>
      </w:pPr>
      <w:r>
        <w:rPr>
          <w:rFonts w:ascii="Segoe UI Light" w:hAnsi="Segoe UI Light" w:cs="Segoe UI Light"/>
          <w:lang w:val="id-ID"/>
        </w:rPr>
        <w:t xml:space="preserve">Linux </w:t>
      </w:r>
      <w:r w:rsidR="007556F7">
        <w:rPr>
          <w:rFonts w:ascii="Segoe UI Light" w:hAnsi="Segoe UI Light" w:cs="Segoe UI Light"/>
          <w:lang w:val="id-ID"/>
        </w:rPr>
        <w:t>Server Administrator</w:t>
      </w:r>
      <w:r w:rsidR="00B87C44">
        <w:rPr>
          <w:rFonts w:ascii="Segoe UI Light" w:hAnsi="Segoe UI Light" w:cs="Segoe UI Light"/>
          <w:lang w:val="id-ID"/>
        </w:rPr>
        <w:t xml:space="preserve"> </w:t>
      </w:r>
      <w:r w:rsidR="00B46565" w:rsidRPr="00B87C44">
        <w:rPr>
          <w:rFonts w:ascii="Segoe UI Light" w:hAnsi="Segoe UI Light" w:cs="Segoe UI Light"/>
          <w:lang w:val="id-ID"/>
        </w:rPr>
        <w:t>(</w:t>
      </w:r>
      <w:proofErr w:type="spellStart"/>
      <w:r w:rsidR="006B1447" w:rsidRPr="00B87C44">
        <w:rPr>
          <w:rFonts w:ascii="Segoe UI Light" w:hAnsi="Segoe UI Light" w:cs="Segoe UI Light"/>
        </w:rPr>
        <w:t>CentOS</w:t>
      </w:r>
      <w:proofErr w:type="spellEnd"/>
      <w:r w:rsidR="006B1447" w:rsidRPr="00B87C44">
        <w:rPr>
          <w:rFonts w:ascii="Segoe UI Light" w:hAnsi="Segoe UI Light" w:cs="Segoe UI Light"/>
        </w:rPr>
        <w:t>,</w:t>
      </w:r>
      <w:r w:rsidR="00B46565" w:rsidRPr="00B87C44">
        <w:rPr>
          <w:rFonts w:ascii="Segoe UI Light" w:hAnsi="Segoe UI Light" w:cs="Segoe UI Light"/>
          <w:lang w:val="id-ID"/>
        </w:rPr>
        <w:t>Debian)</w:t>
      </w:r>
    </w:p>
    <w:p w:rsidR="00294614" w:rsidRPr="00102532" w:rsidRDefault="00A64A94" w:rsidP="00102532">
      <w:pPr>
        <w:pStyle w:val="ListParagraph"/>
        <w:numPr>
          <w:ilvl w:val="0"/>
          <w:numId w:val="4"/>
        </w:numPr>
        <w:spacing w:line="240" w:lineRule="auto"/>
        <w:rPr>
          <w:rFonts w:ascii="Segoe UI Light" w:hAnsi="Segoe UI Light" w:cs="Segoe UI Light"/>
          <w:lang w:val="id-ID"/>
        </w:rPr>
      </w:pPr>
      <w:r>
        <w:rPr>
          <w:rFonts w:ascii="Segoe UI Light" w:hAnsi="Segoe UI Light" w:cs="Segoe UI Light"/>
          <w:lang w:val="id-ID"/>
        </w:rPr>
        <w:t>ERP Odoo (Instalation &amp; Customization)</w:t>
      </w:r>
    </w:p>
    <w:p w:rsidR="00A91AE8" w:rsidRDefault="00842B31" w:rsidP="000F1FA0">
      <w:pPr>
        <w:pStyle w:val="Heading1"/>
        <w:rPr>
          <w:rFonts w:ascii="Segoe UI Light" w:hAnsi="Segoe UI Light" w:cs="Segoe UI Light"/>
          <w:sz w:val="28"/>
          <w:lang w:val="id-ID"/>
        </w:rPr>
      </w:pPr>
      <w:r>
        <w:rPr>
          <w:rFonts w:ascii="Segoe UI Light" w:hAnsi="Segoe UI Light" w:cs="Segoe UI Light"/>
          <w:sz w:val="28"/>
          <w:lang w:val="id-ID"/>
        </w:rPr>
        <w:t>EXPERIENCES</w:t>
      </w:r>
    </w:p>
    <w:p w:rsidR="00EE5053" w:rsidRPr="00EE5053" w:rsidRDefault="00C906C4" w:rsidP="00842B31">
      <w:pPr>
        <w:pStyle w:val="ListParagraph"/>
        <w:numPr>
          <w:ilvl w:val="0"/>
          <w:numId w:val="12"/>
        </w:numPr>
        <w:rPr>
          <w:rFonts w:ascii="Segoe UI Light" w:hAnsi="Segoe UI Light" w:cs="Segoe UI Light"/>
          <w:lang w:val="id-ID"/>
        </w:rPr>
      </w:pPr>
      <w:r w:rsidRPr="00C906C4">
        <w:rPr>
          <w:rFonts w:ascii="Segoe UI Light" w:hAnsi="Segoe UI Light" w:cs="Segoe UI Light"/>
          <w:lang w:val="id-ID"/>
        </w:rPr>
        <w:t xml:space="preserve">10 </w:t>
      </w:r>
      <w:r w:rsidR="00294614">
        <w:rPr>
          <w:rFonts w:ascii="Segoe UI Light" w:hAnsi="Segoe UI Light" w:cs="Segoe UI Light"/>
          <w:lang w:val="id-ID"/>
        </w:rPr>
        <w:t>M</w:t>
      </w:r>
      <w:r w:rsidR="00842B31">
        <w:rPr>
          <w:rFonts w:ascii="Segoe UI Light" w:hAnsi="Segoe UI Light" w:cs="Segoe UI Light"/>
          <w:lang w:val="id-ID"/>
        </w:rPr>
        <w:t>onth</w:t>
      </w:r>
      <w:r w:rsidR="00D935E3">
        <w:rPr>
          <w:rFonts w:ascii="Segoe UI Light" w:hAnsi="Segoe UI Light" w:cs="Segoe UI Light"/>
          <w:lang w:val="id-ID"/>
        </w:rPr>
        <w:t>s</w:t>
      </w:r>
      <w:r w:rsidRPr="00C906C4">
        <w:rPr>
          <w:rFonts w:ascii="Segoe UI Light" w:hAnsi="Segoe UI Light" w:cs="Segoe UI Light"/>
          <w:lang w:val="id-ID"/>
        </w:rPr>
        <w:t xml:space="preserve"> </w:t>
      </w:r>
      <w:r>
        <w:rPr>
          <w:rFonts w:ascii="Segoe UI Light" w:hAnsi="Segoe UI Light" w:cs="Segoe UI Light"/>
          <w:lang w:val="id-ID"/>
        </w:rPr>
        <w:t>PHP</w:t>
      </w:r>
      <w:r w:rsidR="009F4AA1">
        <w:rPr>
          <w:rFonts w:ascii="Segoe UI Light" w:hAnsi="Segoe UI Light" w:cs="Segoe UI Light"/>
          <w:lang w:val="id-ID"/>
        </w:rPr>
        <w:t xml:space="preserve"> </w:t>
      </w:r>
      <w:r>
        <w:rPr>
          <w:rFonts w:ascii="Segoe UI Light" w:hAnsi="Segoe UI Light" w:cs="Segoe UI Light"/>
          <w:lang w:val="id-ID"/>
        </w:rPr>
        <w:t>Programmer at PT. Lantisse Pinacle Asia</w:t>
      </w:r>
    </w:p>
    <w:p w:rsidR="00993462" w:rsidRPr="00D935E3" w:rsidRDefault="00F957C4" w:rsidP="00993462">
      <w:pPr>
        <w:pStyle w:val="ListParagraph"/>
        <w:numPr>
          <w:ilvl w:val="0"/>
          <w:numId w:val="10"/>
        </w:numPr>
        <w:spacing w:line="240" w:lineRule="auto"/>
        <w:rPr>
          <w:rFonts w:ascii="Segoe UI Light" w:eastAsia="Times New Roman" w:hAnsi="Segoe UI Light" w:cs="Segoe UI Light"/>
          <w:szCs w:val="20"/>
          <w:lang w:eastAsia="id-ID"/>
        </w:rPr>
      </w:pPr>
      <w:r>
        <w:rPr>
          <w:rFonts w:ascii="Segoe UI Light" w:eastAsia="Times New Roman" w:hAnsi="Segoe UI Light" w:cs="Segoe UI Light"/>
          <w:szCs w:val="20"/>
          <w:lang w:eastAsia="id-ID"/>
        </w:rPr>
        <w:t>8</w:t>
      </w:r>
      <w:r w:rsidR="00D935E3" w:rsidRPr="00D935E3">
        <w:rPr>
          <w:rFonts w:ascii="Segoe UI Light" w:eastAsia="Times New Roman" w:hAnsi="Segoe UI Light" w:cs="Segoe UI Light"/>
          <w:szCs w:val="20"/>
          <w:lang w:val="id-ID" w:eastAsia="id-ID"/>
        </w:rPr>
        <w:t xml:space="preserve"> Months </w:t>
      </w:r>
      <w:r w:rsidR="00CB1C3C">
        <w:rPr>
          <w:rFonts w:ascii="Segoe UI Light" w:eastAsia="Times New Roman" w:hAnsi="Segoe UI Light" w:cs="Segoe UI Light"/>
          <w:szCs w:val="20"/>
          <w:lang w:val="id-ID" w:eastAsia="id-ID"/>
        </w:rPr>
        <w:t xml:space="preserve">Manage Service and </w:t>
      </w:r>
      <w:r w:rsidR="00D935E3" w:rsidRPr="00D935E3">
        <w:rPr>
          <w:rFonts w:ascii="Segoe UI Light" w:eastAsia="Times New Roman" w:hAnsi="Segoe UI Light" w:cs="Segoe UI Light"/>
          <w:szCs w:val="20"/>
          <w:lang w:val="id-ID" w:eastAsia="id-ID"/>
        </w:rPr>
        <w:t>PHP Programmer at PT.Juke Solusi Teknologi</w:t>
      </w:r>
      <w:r w:rsidR="00D935E3">
        <w:rPr>
          <w:rFonts w:ascii="Segoe UI Light" w:eastAsia="Times New Roman" w:hAnsi="Segoe UI Light" w:cs="Segoe UI Light"/>
          <w:szCs w:val="20"/>
          <w:lang w:val="id-ID" w:eastAsia="id-ID"/>
        </w:rPr>
        <w:t xml:space="preserve"> (Until Now)</w:t>
      </w:r>
      <w:bookmarkStart w:id="0" w:name="_GoBack"/>
      <w:bookmarkEnd w:id="0"/>
    </w:p>
    <w:sectPr w:rsidR="00993462" w:rsidRPr="00D935E3" w:rsidSect="000E109B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490" w:rsidRDefault="00FC4490">
      <w:pPr>
        <w:spacing w:after="0" w:line="240" w:lineRule="auto"/>
      </w:pPr>
      <w:r>
        <w:separator/>
      </w:r>
    </w:p>
  </w:endnote>
  <w:endnote w:type="continuationSeparator" w:id="0">
    <w:p w:rsidR="00FC4490" w:rsidRDefault="00FC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490" w:rsidRDefault="00FC4490">
      <w:pPr>
        <w:spacing w:after="0" w:line="240" w:lineRule="auto"/>
      </w:pPr>
      <w:r>
        <w:separator/>
      </w:r>
    </w:p>
  </w:footnote>
  <w:footnote w:type="continuationSeparator" w:id="0">
    <w:p w:rsidR="00FC4490" w:rsidRDefault="00FC4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C0C37"/>
    <w:multiLevelType w:val="hybridMultilevel"/>
    <w:tmpl w:val="AC8AB05C"/>
    <w:lvl w:ilvl="0" w:tplc="5FF494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A0975"/>
    <w:multiLevelType w:val="hybridMultilevel"/>
    <w:tmpl w:val="714C1284"/>
    <w:lvl w:ilvl="0" w:tplc="5FF494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51E05"/>
    <w:multiLevelType w:val="hybridMultilevel"/>
    <w:tmpl w:val="B512EFD8"/>
    <w:lvl w:ilvl="0" w:tplc="5FF494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73022"/>
    <w:multiLevelType w:val="hybridMultilevel"/>
    <w:tmpl w:val="A89AA5D0"/>
    <w:lvl w:ilvl="0" w:tplc="5FF494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653B1"/>
    <w:multiLevelType w:val="hybridMultilevel"/>
    <w:tmpl w:val="E0AE1D24"/>
    <w:lvl w:ilvl="0" w:tplc="5FF494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A11BA"/>
    <w:multiLevelType w:val="hybridMultilevel"/>
    <w:tmpl w:val="8C6C9B6C"/>
    <w:lvl w:ilvl="0" w:tplc="5FF4940A">
      <w:start w:val="1"/>
      <w:numFmt w:val="bullet"/>
      <w:lvlText w:val=""/>
      <w:lvlJc w:val="left"/>
      <w:pPr>
        <w:ind w:left="748" w:hanging="360"/>
      </w:pPr>
      <w:rPr>
        <w:rFonts w:ascii="Wingdings" w:hAnsi="Wingdings" w:hint="default"/>
        <w:color w:val="1F497D" w:themeColor="text2"/>
      </w:rPr>
    </w:lvl>
    <w:lvl w:ilvl="1" w:tplc="0421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9">
    <w:nsid w:val="5D1533F3"/>
    <w:multiLevelType w:val="hybridMultilevel"/>
    <w:tmpl w:val="52A4D20E"/>
    <w:lvl w:ilvl="0" w:tplc="0421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0">
    <w:nsid w:val="5EC03FC7"/>
    <w:multiLevelType w:val="hybridMultilevel"/>
    <w:tmpl w:val="D3527228"/>
    <w:lvl w:ilvl="0" w:tplc="5FF4940A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  <w:color w:val="1F497D" w:themeColor="text2"/>
      </w:rPr>
    </w:lvl>
    <w:lvl w:ilvl="1" w:tplc="0421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6C717650"/>
    <w:multiLevelType w:val="hybridMultilevel"/>
    <w:tmpl w:val="461E77E8"/>
    <w:lvl w:ilvl="0" w:tplc="5FF494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9D57F5"/>
    <w:rsid w:val="00046B6C"/>
    <w:rsid w:val="000517E1"/>
    <w:rsid w:val="000619E9"/>
    <w:rsid w:val="000976E7"/>
    <w:rsid w:val="000E109B"/>
    <w:rsid w:val="000F1FA0"/>
    <w:rsid w:val="00102532"/>
    <w:rsid w:val="0016372B"/>
    <w:rsid w:val="001709D4"/>
    <w:rsid w:val="001D5920"/>
    <w:rsid w:val="001F1BEA"/>
    <w:rsid w:val="00214536"/>
    <w:rsid w:val="00257A8E"/>
    <w:rsid w:val="00291CAA"/>
    <w:rsid w:val="00294614"/>
    <w:rsid w:val="002D5747"/>
    <w:rsid w:val="003142F6"/>
    <w:rsid w:val="00321D0F"/>
    <w:rsid w:val="00333641"/>
    <w:rsid w:val="00354705"/>
    <w:rsid w:val="003726EE"/>
    <w:rsid w:val="00404BB4"/>
    <w:rsid w:val="00412A46"/>
    <w:rsid w:val="00425E28"/>
    <w:rsid w:val="0044048A"/>
    <w:rsid w:val="00441DAF"/>
    <w:rsid w:val="00461C66"/>
    <w:rsid w:val="004A0554"/>
    <w:rsid w:val="004A3C9D"/>
    <w:rsid w:val="004B6DB4"/>
    <w:rsid w:val="004C11C8"/>
    <w:rsid w:val="004C65BE"/>
    <w:rsid w:val="004C66A8"/>
    <w:rsid w:val="004F7313"/>
    <w:rsid w:val="0052145A"/>
    <w:rsid w:val="00535544"/>
    <w:rsid w:val="00560C3C"/>
    <w:rsid w:val="005649F9"/>
    <w:rsid w:val="00583268"/>
    <w:rsid w:val="005E46B0"/>
    <w:rsid w:val="0061133F"/>
    <w:rsid w:val="00616BB3"/>
    <w:rsid w:val="0064029F"/>
    <w:rsid w:val="00642555"/>
    <w:rsid w:val="00670CB2"/>
    <w:rsid w:val="006B1447"/>
    <w:rsid w:val="00714CC1"/>
    <w:rsid w:val="0073155C"/>
    <w:rsid w:val="007556F7"/>
    <w:rsid w:val="007639B3"/>
    <w:rsid w:val="007967E3"/>
    <w:rsid w:val="007B66D1"/>
    <w:rsid w:val="007E5292"/>
    <w:rsid w:val="007E72E3"/>
    <w:rsid w:val="0081046B"/>
    <w:rsid w:val="0083611D"/>
    <w:rsid w:val="00842B31"/>
    <w:rsid w:val="00850A81"/>
    <w:rsid w:val="00865CBE"/>
    <w:rsid w:val="009136D5"/>
    <w:rsid w:val="00951297"/>
    <w:rsid w:val="00967D49"/>
    <w:rsid w:val="00993462"/>
    <w:rsid w:val="009A02B1"/>
    <w:rsid w:val="009B1DC5"/>
    <w:rsid w:val="009B1DE9"/>
    <w:rsid w:val="009D126E"/>
    <w:rsid w:val="009D2940"/>
    <w:rsid w:val="009D57F5"/>
    <w:rsid w:val="009E493A"/>
    <w:rsid w:val="009F2B3B"/>
    <w:rsid w:val="009F4AA1"/>
    <w:rsid w:val="00A64A94"/>
    <w:rsid w:val="00A91AE8"/>
    <w:rsid w:val="00A9759B"/>
    <w:rsid w:val="00AC7474"/>
    <w:rsid w:val="00AE2DD6"/>
    <w:rsid w:val="00B367FE"/>
    <w:rsid w:val="00B4033B"/>
    <w:rsid w:val="00B46565"/>
    <w:rsid w:val="00B47480"/>
    <w:rsid w:val="00B512C5"/>
    <w:rsid w:val="00B67FDB"/>
    <w:rsid w:val="00B87C44"/>
    <w:rsid w:val="00C00CAD"/>
    <w:rsid w:val="00C23286"/>
    <w:rsid w:val="00C906C4"/>
    <w:rsid w:val="00CB1C3C"/>
    <w:rsid w:val="00CB4F34"/>
    <w:rsid w:val="00CF645F"/>
    <w:rsid w:val="00D20F00"/>
    <w:rsid w:val="00D40758"/>
    <w:rsid w:val="00D50861"/>
    <w:rsid w:val="00D54E7E"/>
    <w:rsid w:val="00D675E7"/>
    <w:rsid w:val="00D935E3"/>
    <w:rsid w:val="00D938E7"/>
    <w:rsid w:val="00E11900"/>
    <w:rsid w:val="00E16D3D"/>
    <w:rsid w:val="00E23A65"/>
    <w:rsid w:val="00E40B6B"/>
    <w:rsid w:val="00E62F1A"/>
    <w:rsid w:val="00E6409F"/>
    <w:rsid w:val="00E92DDA"/>
    <w:rsid w:val="00E94E73"/>
    <w:rsid w:val="00EE5053"/>
    <w:rsid w:val="00F23681"/>
    <w:rsid w:val="00F75CEE"/>
    <w:rsid w:val="00F80E97"/>
    <w:rsid w:val="00F86E50"/>
    <w:rsid w:val="00F957C4"/>
    <w:rsid w:val="00FA46FC"/>
    <w:rsid w:val="00FC4490"/>
    <w:rsid w:val="00FD4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71"/>
  </w:style>
  <w:style w:type="paragraph" w:styleId="Heading1">
    <w:name w:val="heading 1"/>
    <w:basedOn w:val="Normal"/>
    <w:next w:val="Normal"/>
    <w:link w:val="Heading1Char"/>
    <w:uiPriority w:val="9"/>
    <w:qFormat/>
    <w:rsid w:val="00FD4B71"/>
    <w:pPr>
      <w:pBdr>
        <w:top w:val="single" w:sz="24" w:space="0" w:color="1F497D" w:themeColor="text2"/>
        <w:left w:val="single" w:sz="24" w:space="0" w:color="1F497D" w:themeColor="text2"/>
        <w:bottom w:val="single" w:sz="24" w:space="0" w:color="1F497D" w:themeColor="text2"/>
        <w:right w:val="single" w:sz="24" w:space="0" w:color="1F497D" w:themeColor="text2"/>
      </w:pBdr>
      <w:shd w:val="clear" w:color="auto" w:fill="1F497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B71"/>
    <w:pPr>
      <w:pBdr>
        <w:top w:val="single" w:sz="24" w:space="0" w:color="C6D9F1" w:themeColor="text2" w:themeTint="33"/>
        <w:left w:val="single" w:sz="24" w:space="0" w:color="C6D9F1" w:themeColor="text2" w:themeTint="33"/>
        <w:bottom w:val="single" w:sz="24" w:space="0" w:color="C6D9F1" w:themeColor="text2" w:themeTint="33"/>
        <w:right w:val="single" w:sz="24" w:space="0" w:color="C6D9F1" w:themeColor="text2" w:themeTint="33"/>
      </w:pBdr>
      <w:shd w:val="clear" w:color="auto" w:fill="C6D9F1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B71"/>
    <w:pPr>
      <w:pBdr>
        <w:top w:val="single" w:sz="6" w:space="2" w:color="1F497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F243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B71"/>
    <w:pPr>
      <w:pBdr>
        <w:top w:val="dotted" w:sz="6" w:space="2" w:color="1F497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17365D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B71"/>
    <w:pPr>
      <w:pBdr>
        <w:bottom w:val="single" w:sz="6" w:space="1" w:color="1F497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17365D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B71"/>
    <w:pPr>
      <w:pBdr>
        <w:bottom w:val="dotted" w:sz="6" w:space="1" w:color="1F497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17365D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B71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17365D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B71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B71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B71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1F497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FD4B71"/>
    <w:rPr>
      <w:rFonts w:asciiTheme="majorHAnsi" w:eastAsiaTheme="majorEastAsia" w:hAnsiTheme="majorHAnsi" w:cstheme="majorBidi"/>
      <w:caps/>
      <w:spacing w:val="15"/>
      <w:shd w:val="clear" w:color="auto" w:fill="C6D9F1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D4B71"/>
    <w:rPr>
      <w:rFonts w:asciiTheme="majorHAnsi" w:eastAsiaTheme="majorEastAsia" w:hAnsiTheme="majorHAnsi" w:cstheme="majorBidi"/>
      <w:caps/>
      <w:color w:val="0F243E" w:themeColor="text2" w:themeShade="80"/>
      <w:spacing w:val="15"/>
    </w:rPr>
  </w:style>
  <w:style w:type="table" w:styleId="TableGrid">
    <w:name w:val="Table Grid"/>
    <w:basedOn w:val="TableNormal"/>
    <w:uiPriority w:val="1"/>
    <w:rsid w:val="00FD4B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D4B71"/>
    <w:pPr>
      <w:spacing w:before="0" w:after="0"/>
    </w:pPr>
    <w:rPr>
      <w:rFonts w:asciiTheme="majorHAnsi" w:eastAsiaTheme="majorEastAsia" w:hAnsiTheme="majorHAnsi" w:cstheme="majorBidi"/>
      <w:caps/>
      <w:color w:val="1F497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B71"/>
    <w:rPr>
      <w:rFonts w:asciiTheme="majorHAnsi" w:eastAsiaTheme="majorEastAsia" w:hAnsiTheme="majorHAnsi" w:cstheme="majorBidi"/>
      <w:caps/>
      <w:color w:val="1F497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B7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4B71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D4B71"/>
    <w:pPr>
      <w:ind w:left="720"/>
      <w:contextualSpacing/>
    </w:pPr>
  </w:style>
  <w:style w:type="character" w:styleId="SubtleReference">
    <w:name w:val="Subtle Reference"/>
    <w:uiPriority w:val="31"/>
    <w:qFormat/>
    <w:rsid w:val="00FD4B71"/>
    <w:rPr>
      <w:b w:val="0"/>
      <w:bCs w:val="0"/>
      <w:color w:val="1F497D" w:themeColor="text2"/>
    </w:rPr>
  </w:style>
  <w:style w:type="character" w:styleId="SubtleEmphasis">
    <w:name w:val="Subtle Emphasis"/>
    <w:uiPriority w:val="19"/>
    <w:qFormat/>
    <w:rsid w:val="00FD4B71"/>
    <w:rPr>
      <w:i/>
      <w:iCs/>
      <w:color w:val="0F243E" w:themeColor="text2" w:themeShade="80"/>
    </w:rPr>
  </w:style>
  <w:style w:type="character" w:styleId="Emphasis">
    <w:name w:val="Emphasis"/>
    <w:uiPriority w:val="20"/>
    <w:qFormat/>
    <w:rsid w:val="00FD4B71"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D4B71"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4B71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FD4B71"/>
    <w:rPr>
      <w:b/>
      <w:bCs/>
      <w:caps/>
      <w:color w:val="0F243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B71"/>
    <w:pPr>
      <w:spacing w:before="240" w:after="240" w:line="240" w:lineRule="auto"/>
      <w:ind w:left="1080" w:right="1080"/>
      <w:jc w:val="center"/>
    </w:pPr>
    <w:rPr>
      <w:color w:val="1F497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B71"/>
    <w:rPr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4B71"/>
    <w:rPr>
      <w:rFonts w:asciiTheme="majorHAnsi" w:eastAsiaTheme="majorEastAsia" w:hAnsiTheme="majorHAnsi" w:cstheme="majorBidi"/>
      <w:caps/>
      <w:color w:val="17365D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D4B71"/>
    <w:rPr>
      <w:rFonts w:asciiTheme="majorHAnsi" w:eastAsiaTheme="majorEastAsia" w:hAnsiTheme="majorHAnsi" w:cstheme="majorBidi"/>
      <w:caps/>
      <w:color w:val="17365D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FD4B71"/>
    <w:rPr>
      <w:rFonts w:asciiTheme="majorHAnsi" w:eastAsiaTheme="majorEastAsia" w:hAnsiTheme="majorHAnsi" w:cstheme="majorBidi"/>
      <w:caps/>
      <w:color w:val="17365D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FD4B71"/>
    <w:rPr>
      <w:rFonts w:asciiTheme="majorHAnsi" w:eastAsiaTheme="majorEastAsia" w:hAnsiTheme="majorHAnsi" w:cstheme="majorBidi"/>
      <w:caps/>
      <w:color w:val="17365D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FD4B71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FD4B71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rsid w:val="00FD4B71"/>
    <w:pPr>
      <w:spacing w:after="0" w:line="240" w:lineRule="auto"/>
    </w:pPr>
  </w:style>
  <w:style w:type="character" w:styleId="BookTitle">
    <w:name w:val="Book Title"/>
    <w:uiPriority w:val="33"/>
    <w:qFormat/>
    <w:rsid w:val="00FD4B7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B71"/>
    <w:rPr>
      <w:b/>
      <w:bCs/>
      <w:color w:val="17365D" w:themeColor="text2" w:themeShade="BF"/>
      <w:sz w:val="16"/>
      <w:szCs w:val="16"/>
    </w:rPr>
  </w:style>
  <w:style w:type="character" w:styleId="IntenseReference">
    <w:name w:val="Intense Reference"/>
    <w:uiPriority w:val="32"/>
    <w:qFormat/>
    <w:rsid w:val="00FD4B71"/>
    <w:rPr>
      <w:b w:val="0"/>
      <w:bCs w:val="0"/>
      <w:i/>
      <w:iCs/>
      <w:cap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FD4B71"/>
  </w:style>
  <w:style w:type="character" w:styleId="Strong">
    <w:name w:val="Strong"/>
    <w:uiPriority w:val="22"/>
    <w:qFormat/>
    <w:rsid w:val="00FD4B71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B7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7F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7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am%20Subagio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883C57-A3D1-48C8-B6C8-22D898DB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 Subagio</dc:creator>
  <cp:lastModifiedBy>juke</cp:lastModifiedBy>
  <cp:revision>2</cp:revision>
  <cp:lastPrinted>2016-04-18T15:04:00Z</cp:lastPrinted>
  <dcterms:created xsi:type="dcterms:W3CDTF">2017-11-16T13:54:00Z</dcterms:created>
  <dcterms:modified xsi:type="dcterms:W3CDTF">2017-11-16T13:54:00Z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